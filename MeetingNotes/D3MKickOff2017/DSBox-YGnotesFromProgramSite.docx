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CAD4B" w14:textId="77777777" w:rsidR="00F708E8" w:rsidRPr="00F708E8" w:rsidRDefault="00F708E8">
      <w:pPr>
        <w:rPr>
          <w:b/>
        </w:rPr>
      </w:pPr>
      <w:r w:rsidRPr="00F708E8">
        <w:rPr>
          <w:b/>
        </w:rPr>
        <w:t>From: Primitives Annotation Schema</w:t>
      </w:r>
    </w:p>
    <w:p w14:paraId="0D710AB0" w14:textId="77777777" w:rsidR="00F708E8" w:rsidRDefault="00F708E8"/>
    <w:p w14:paraId="44B3BFC1" w14:textId="77777777" w:rsidR="001A0BB5" w:rsidRDefault="00F708E8">
      <w:hyperlink r:id="rId6" w:history="1">
        <w:r w:rsidRPr="00752929">
          <w:rPr>
            <w:rStyle w:val="Hyperlink"/>
          </w:rPr>
          <w:t>https://datadrivendiscovery.org/wiki/pages/viewpage.action?spaceKey=work&amp;title=Primitives+Annotation+Schema</w:t>
        </w:r>
      </w:hyperlink>
    </w:p>
    <w:p w14:paraId="3ED02355" w14:textId="77777777" w:rsidR="00F708E8" w:rsidRDefault="00F708E8"/>
    <w:p w14:paraId="51E85403" w14:textId="77777777" w:rsidR="00F708E8" w:rsidRDefault="00F708E8">
      <w:r>
        <w:t>Algorithm types:</w:t>
      </w:r>
    </w:p>
    <w:p w14:paraId="58EBD2A7" w14:textId="77777777" w:rsidR="00F708E8" w:rsidRDefault="00F708E8" w:rsidP="00F708E8">
      <w:pPr>
        <w:ind w:left="720"/>
      </w:pPr>
      <w:r>
        <w:t>Bayesian</w:t>
      </w:r>
    </w:p>
    <w:p w14:paraId="69FD2928" w14:textId="77777777" w:rsidR="00F708E8" w:rsidRDefault="00F708E8" w:rsidP="00F708E8">
      <w:pPr>
        <w:ind w:left="720"/>
      </w:pPr>
      <w:r>
        <w:t>Clustering</w:t>
      </w:r>
    </w:p>
    <w:p w14:paraId="3020D13A" w14:textId="77777777" w:rsidR="00F708E8" w:rsidRDefault="00F708E8" w:rsidP="00F708E8">
      <w:pPr>
        <w:ind w:left="720"/>
      </w:pPr>
      <w:r>
        <w:t>Decision Tree</w:t>
      </w:r>
    </w:p>
    <w:p w14:paraId="760774E9" w14:textId="77777777" w:rsidR="00F708E8" w:rsidRDefault="00F708E8" w:rsidP="00F708E8">
      <w:pPr>
        <w:ind w:left="720"/>
      </w:pPr>
      <w:r>
        <w:t>Deep Learning</w:t>
      </w:r>
    </w:p>
    <w:p w14:paraId="171CFC7E" w14:textId="77777777" w:rsidR="00F708E8" w:rsidRDefault="00F708E8" w:rsidP="00F708E8">
      <w:pPr>
        <w:ind w:left="720"/>
      </w:pPr>
      <w:r>
        <w:t>Dimensionality Reduction</w:t>
      </w:r>
    </w:p>
    <w:p w14:paraId="4E0F2C57" w14:textId="77777777" w:rsidR="00F708E8" w:rsidRDefault="00F708E8" w:rsidP="00F708E8">
      <w:pPr>
        <w:ind w:left="720"/>
      </w:pPr>
      <w:r>
        <w:t>Ensemble</w:t>
      </w:r>
    </w:p>
    <w:p w14:paraId="3724D2C8" w14:textId="77777777" w:rsidR="00F708E8" w:rsidRDefault="00F708E8" w:rsidP="00F708E8">
      <w:pPr>
        <w:ind w:left="720"/>
      </w:pPr>
      <w:r>
        <w:t>Instance Based</w:t>
      </w:r>
    </w:p>
    <w:p w14:paraId="1AB71FF2" w14:textId="77777777" w:rsidR="00F708E8" w:rsidRDefault="00F708E8" w:rsidP="00F708E8">
      <w:pPr>
        <w:ind w:left="720"/>
      </w:pPr>
      <w:r>
        <w:t>Neural Networks</w:t>
      </w:r>
    </w:p>
    <w:p w14:paraId="7E513FDB" w14:textId="77777777" w:rsidR="00F708E8" w:rsidRDefault="00F708E8" w:rsidP="00F708E8">
      <w:pPr>
        <w:ind w:left="720"/>
      </w:pPr>
      <w:r>
        <w:t>Regularization</w:t>
      </w:r>
    </w:p>
    <w:p w14:paraId="0E0BB690" w14:textId="77777777" w:rsidR="00F708E8" w:rsidRDefault="00F708E8" w:rsidP="00F708E8">
      <w:r>
        <w:t>Task types:</w:t>
      </w:r>
    </w:p>
    <w:p w14:paraId="72676B7B" w14:textId="77777777" w:rsidR="00F708E8" w:rsidRDefault="00F708E8" w:rsidP="00F708E8">
      <w:pPr>
        <w:ind w:left="720"/>
      </w:pPr>
      <w:r>
        <w:t>Data preprocessing</w:t>
      </w:r>
    </w:p>
    <w:p w14:paraId="04933E3B" w14:textId="77777777" w:rsidR="00F708E8" w:rsidRDefault="00F708E8" w:rsidP="00F708E8">
      <w:pPr>
        <w:ind w:left="720"/>
      </w:pPr>
      <w:r>
        <w:t>Feature extraction</w:t>
      </w:r>
    </w:p>
    <w:p w14:paraId="1FC70A51" w14:textId="77777777" w:rsidR="00F708E8" w:rsidRDefault="00F708E8" w:rsidP="00F708E8">
      <w:pPr>
        <w:ind w:left="720"/>
      </w:pPr>
      <w:r>
        <w:t>Modeling</w:t>
      </w:r>
    </w:p>
    <w:p w14:paraId="31E397B3" w14:textId="77777777" w:rsidR="00F708E8" w:rsidRDefault="00F708E8" w:rsidP="00F708E8">
      <w:pPr>
        <w:ind w:left="720"/>
      </w:pPr>
      <w:r>
        <w:t>Evaluation</w:t>
      </w:r>
    </w:p>
    <w:p w14:paraId="033F7271" w14:textId="77777777" w:rsidR="00F708E8" w:rsidRDefault="00F708E8" w:rsidP="00F708E8">
      <w:r>
        <w:t>Learning types:</w:t>
      </w:r>
    </w:p>
    <w:p w14:paraId="3416064F" w14:textId="77777777" w:rsidR="00F708E8" w:rsidRDefault="00F708E8" w:rsidP="00F708E8">
      <w:pPr>
        <w:ind w:left="720"/>
      </w:pPr>
      <w:r>
        <w:t>Deep Learning</w:t>
      </w:r>
    </w:p>
    <w:p w14:paraId="4BFCD373" w14:textId="77777777" w:rsidR="00F708E8" w:rsidRDefault="00F708E8" w:rsidP="00F708E8">
      <w:pPr>
        <w:ind w:left="720"/>
      </w:pPr>
      <w:r>
        <w:t xml:space="preserve">Reinforcement learning </w:t>
      </w:r>
    </w:p>
    <w:p w14:paraId="3D48CFF3" w14:textId="77777777" w:rsidR="00F708E8" w:rsidRDefault="00F708E8" w:rsidP="00F708E8">
      <w:pPr>
        <w:ind w:left="720"/>
      </w:pPr>
      <w:r>
        <w:t xml:space="preserve">Semi-supervised learning </w:t>
      </w:r>
    </w:p>
    <w:p w14:paraId="2D5E69B5" w14:textId="77777777" w:rsidR="00F708E8" w:rsidRDefault="00F708E8" w:rsidP="00F708E8">
      <w:pPr>
        <w:ind w:left="720"/>
      </w:pPr>
      <w:r>
        <w:t xml:space="preserve">Supervised learning </w:t>
      </w:r>
    </w:p>
    <w:p w14:paraId="1A0A02B9" w14:textId="77777777" w:rsidR="00F708E8" w:rsidRDefault="00F708E8" w:rsidP="00F708E8">
      <w:pPr>
        <w:ind w:left="720"/>
      </w:pPr>
      <w:r>
        <w:t>Unsupervised learning</w:t>
      </w:r>
    </w:p>
    <w:p w14:paraId="0D172F01" w14:textId="77777777" w:rsidR="00F708E8" w:rsidRDefault="00F708E8" w:rsidP="00F708E8">
      <w:r>
        <w:t>Input types:</w:t>
      </w:r>
    </w:p>
    <w:p w14:paraId="4D72EAE4" w14:textId="77777777" w:rsidR="00F708E8" w:rsidRDefault="00F708E8" w:rsidP="00F708E8">
      <w:pPr>
        <w:ind w:left="720"/>
      </w:pPr>
      <w:r>
        <w:t>DENSE</w:t>
      </w:r>
    </w:p>
    <w:p w14:paraId="4CAA0924" w14:textId="77777777" w:rsidR="00F708E8" w:rsidRDefault="00F708E8" w:rsidP="00F708E8">
      <w:pPr>
        <w:ind w:left="720"/>
      </w:pPr>
      <w:r>
        <w:t>SPARSE</w:t>
      </w:r>
    </w:p>
    <w:p w14:paraId="322D7B87" w14:textId="77777777" w:rsidR="00F708E8" w:rsidRDefault="00F708E8" w:rsidP="00F708E8">
      <w:pPr>
        <w:ind w:left="720"/>
      </w:pPr>
      <w:r>
        <w:t>UNSIGNED_DATA</w:t>
      </w:r>
    </w:p>
    <w:p w14:paraId="15E8AE88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IMAGES</w:t>
      </w:r>
    </w:p>
    <w:p w14:paraId="1A7C4BA2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IMAGES_GRAYSCALE</w:t>
      </w:r>
    </w:p>
    <w:p w14:paraId="2D6E507B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IMAGES_COLOR</w:t>
      </w:r>
    </w:p>
    <w:p w14:paraId="7C125539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TIME_SERIES</w:t>
      </w:r>
    </w:p>
    <w:p w14:paraId="665C640A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SEQUENTIAL_DATA</w:t>
      </w:r>
    </w:p>
    <w:p w14:paraId="0176C90D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CATEGORICAL_DATA</w:t>
      </w:r>
    </w:p>
    <w:p w14:paraId="450B9D09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RELATIONAL DATABASE</w:t>
      </w:r>
    </w:p>
    <w:p w14:paraId="69944DA4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 xml:space="preserve">VIDEO </w:t>
      </w:r>
    </w:p>
    <w:p w14:paraId="79737D0B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AUDIO</w:t>
      </w:r>
    </w:p>
    <w:p w14:paraId="5E91017C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 xml:space="preserve">GRAPH </w:t>
      </w:r>
    </w:p>
    <w:p w14:paraId="7BF2E0DD" w14:textId="77777777" w:rsidR="00F708E8" w:rsidRPr="00F708E8" w:rsidRDefault="00F708E8" w:rsidP="00F708E8">
      <w:pPr>
        <w:ind w:left="720"/>
        <w:rPr>
          <w:strike/>
        </w:rPr>
      </w:pPr>
      <w:r w:rsidRPr="00F708E8">
        <w:rPr>
          <w:strike/>
        </w:rPr>
        <w:t>TEXT</w:t>
      </w:r>
    </w:p>
    <w:p w14:paraId="2FA970ED" w14:textId="77777777" w:rsidR="00F708E8" w:rsidRDefault="00F708E8" w:rsidP="00F708E8"/>
    <w:p w14:paraId="125E0AA5" w14:textId="77777777" w:rsidR="002A3297" w:rsidRDefault="002A3297" w:rsidP="00F708E8">
      <w:r>
        <w:t>=======================================</w:t>
      </w:r>
    </w:p>
    <w:p w14:paraId="3CCB078D" w14:textId="77777777" w:rsidR="00F708E8" w:rsidRDefault="002A3297" w:rsidP="00F708E8">
      <w:r>
        <w:t>From TA2-TA3 Interface Discussion:</w:t>
      </w:r>
    </w:p>
    <w:p w14:paraId="53ED7B1F" w14:textId="77777777" w:rsidR="002A3297" w:rsidRDefault="002A3297" w:rsidP="00F708E8"/>
    <w:p w14:paraId="5899385D" w14:textId="77777777" w:rsidR="002A3297" w:rsidRDefault="002A3297" w:rsidP="00F708E8">
      <w:hyperlink r:id="rId7" w:history="1">
        <w:r w:rsidRPr="00752929">
          <w:rPr>
            <w:rStyle w:val="Hyperlink"/>
          </w:rPr>
          <w:t>https://etherpad.datadrivendiscovery.org/p/TA2-TA3_Interface_Discussion</w:t>
        </w:r>
      </w:hyperlink>
      <w:r>
        <w:t xml:space="preserve"> </w:t>
      </w:r>
    </w:p>
    <w:p w14:paraId="09143B67" w14:textId="77777777" w:rsidR="002A3297" w:rsidRDefault="002A3297" w:rsidP="00F708E8"/>
    <w:p w14:paraId="68379C4E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38745DE3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Key observations:</w:t>
      </w:r>
    </w:p>
    <w:p w14:paraId="6342A97A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    Several small problems inside one large problems</w:t>
      </w:r>
    </w:p>
    <w:p w14:paraId="0F6C8943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    Needs explainations of features used by models</w:t>
      </w:r>
    </w:p>
    <w:p w14:paraId="51DA7DF2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    Traceability </w:t>
      </w:r>
    </w:p>
    <w:p w14:paraId="461E8601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    Visualization of models for non Data Science background people</w:t>
      </w:r>
    </w:p>
    <w:p w14:paraId="1C07AD15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    </w:t>
      </w:r>
    </w:p>
    <w:p w14:paraId="6D87B480" w14:textId="77777777" w:rsidR="002A3297" w:rsidRDefault="002A3297" w:rsidP="002A32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Questions:</w:t>
      </w:r>
    </w:p>
    <w:p w14:paraId="0A248358" w14:textId="77777777" w:rsidR="002A3297" w:rsidRDefault="002A3297" w:rsidP="002A32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1. Is it train once and deploy for production system? Or continously evolving systems?</w:t>
      </w:r>
    </w:p>
    <w:p w14:paraId="35CF8FBA" w14:textId="77777777" w:rsidR="002A3297" w:rsidRDefault="002A3297" w:rsidP="002A329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2. Any constraints on response time ? Realtime or Batch</w:t>
      </w:r>
    </w:p>
    <w:p w14:paraId="76C9945B" w14:textId="77777777" w:rsidR="002A3297" w:rsidRDefault="002A3297" w:rsidP="002A329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3. Data exchange formats  ? </w:t>
      </w:r>
    </w:p>
    <w:p w14:paraId="2E4D5355" w14:textId="77777777" w:rsidR="002A3297" w:rsidRDefault="002A3297" w:rsidP="002A329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  <w:kern w:val="1"/>
        </w:rPr>
        <w:tab/>
      </w:r>
      <w:r>
        <w:rPr>
          <w:rFonts w:ascii="Helvetica Neue" w:hAnsi="Helvetica Neue" w:cs="Helvetica Neue"/>
        </w:rPr>
        <w:t>4. Feature Lab - How can we emphasis more on Text and Tabular data? Very few examples of imagery data</w:t>
      </w:r>
    </w:p>
    <w:p w14:paraId="6782A97C" w14:textId="77777777" w:rsidR="002A3297" w:rsidRDefault="002A3297" w:rsidP="00F708E8"/>
    <w:p w14:paraId="6B1C301E" w14:textId="77777777" w:rsidR="002D48EB" w:rsidRDefault="002D48EB" w:rsidP="00F708E8"/>
    <w:p w14:paraId="69E2E4D9" w14:textId="51535335" w:rsidR="002D48EB" w:rsidRDefault="002D48EB" w:rsidP="002D48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Take a simple usecase and breakdown the steps</w:t>
      </w:r>
    </w:p>
    <w:p w14:paraId="407237D8" w14:textId="5500028B" w:rsidR="002D48EB" w:rsidRDefault="002D48EB" w:rsidP="002D48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Sample Use case:</w:t>
      </w:r>
    </w:p>
    <w:p w14:paraId="1D17B7A9" w14:textId="77777777" w:rsidR="002D48EB" w:rsidRDefault="002D48EB" w:rsidP="002D48EB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User comes and describes a problem</w:t>
      </w:r>
    </w:p>
    <w:p w14:paraId="245DC38C" w14:textId="31ED9E92" w:rsidR="002D48EB" w:rsidRDefault="002D48EB" w:rsidP="002D48EB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Dataset selection</w:t>
      </w:r>
    </w:p>
    <w:p w14:paraId="3C23A21C" w14:textId="77777777" w:rsidR="002D48EB" w:rsidRDefault="002D48EB" w:rsidP="002D48EB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Data Exploration</w:t>
      </w:r>
    </w:p>
    <w:p w14:paraId="3E0ED441" w14:textId="77777777" w:rsidR="002D48EB" w:rsidRDefault="002D48EB" w:rsidP="002D48EB">
      <w:pPr>
        <w:widowControl w:val="0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Dataset Feature</w:t>
      </w:r>
    </w:p>
    <w:p w14:paraId="59F19169" w14:textId="341FD45C" w:rsidR="002D48EB" w:rsidRPr="002D48EB" w:rsidRDefault="002D48EB" w:rsidP="002D48EB">
      <w:pPr>
        <w:pStyle w:val="ListParagraph"/>
        <w:widowControl w:val="0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Model </w:t>
      </w:r>
    </w:p>
    <w:p w14:paraId="23645425" w14:textId="77777777" w:rsidR="002D48EB" w:rsidRPr="002D48EB" w:rsidRDefault="002D48EB" w:rsidP="002D48EB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Solution presentation</w:t>
      </w:r>
    </w:p>
    <w:p w14:paraId="5AFCD19A" w14:textId="77777777" w:rsidR="002D48EB" w:rsidRPr="002D48EB" w:rsidRDefault="002D48EB" w:rsidP="002D48EB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Evaluate solution</w:t>
      </w:r>
    </w:p>
    <w:p w14:paraId="3001E9B2" w14:textId="77777777" w:rsidR="002D48EB" w:rsidRPr="002D48EB" w:rsidRDefault="002D48EB" w:rsidP="002D48EB">
      <w:pPr>
        <w:pStyle w:val="ListParagraph"/>
        <w:widowControl w:val="0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Building trust</w:t>
      </w:r>
    </w:p>
    <w:p w14:paraId="546F28F4" w14:textId="77777777" w:rsidR="002D48EB" w:rsidRPr="002D48EB" w:rsidRDefault="002D48EB" w:rsidP="002D48EB">
      <w:pPr>
        <w:pStyle w:val="ListParagraph"/>
        <w:widowControl w:val="0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Play</w:t>
      </w:r>
    </w:p>
    <w:p w14:paraId="478309EF" w14:textId="77777777" w:rsidR="002D48EB" w:rsidRPr="002D48EB" w:rsidRDefault="002D48EB" w:rsidP="002D48EB">
      <w:pPr>
        <w:pStyle w:val="ListParagraph"/>
        <w:widowControl w:val="0"/>
        <w:numPr>
          <w:ilvl w:val="1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Explore</w:t>
      </w:r>
    </w:p>
    <w:p w14:paraId="0920E1E1" w14:textId="77777777" w:rsidR="002D48EB" w:rsidRPr="002D48EB" w:rsidRDefault="002D48EB" w:rsidP="002D48EB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2D48EB">
        <w:rPr>
          <w:rFonts w:ascii="Helvetica Neue" w:hAnsi="Helvetica Neue" w:cs="Helvetica Neue"/>
        </w:rPr>
        <w:t>Feedback and reiterate</w:t>
      </w:r>
    </w:p>
    <w:p w14:paraId="4D86363A" w14:textId="77777777" w:rsidR="002D48EB" w:rsidRDefault="002D48EB" w:rsidP="002D48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30DB1F78" w14:textId="77777777" w:rsidR="002D48EB" w:rsidRDefault="002D48EB" w:rsidP="002D48EB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Example - Where am I going to eat?</w:t>
      </w:r>
    </w:p>
    <w:p w14:paraId="6153149C" w14:textId="77777777" w:rsidR="002D48EB" w:rsidRDefault="002D48EB" w:rsidP="002D48EB">
      <w:pPr>
        <w:widowControl w:val="0"/>
        <w:autoSpaceDE w:val="0"/>
        <w:autoSpaceDN w:val="0"/>
        <w:adjustRightInd w:val="0"/>
        <w:ind w:left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All above in WIKI</w:t>
      </w:r>
    </w:p>
    <w:p w14:paraId="4B4A9297" w14:textId="77777777" w:rsidR="002D48EB" w:rsidRDefault="002D48EB" w:rsidP="002D48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06E6969B" w14:textId="77777777" w:rsidR="002D48EB" w:rsidRDefault="002D48EB" w:rsidP="002D48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How can we convert these steps into API ?</w:t>
      </w:r>
    </w:p>
    <w:p w14:paraId="572C736D" w14:textId="77777777" w:rsidR="002D48EB" w:rsidRDefault="002D48EB" w:rsidP="002D48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5F550280" w14:textId="77777777" w:rsidR="002D48EB" w:rsidRDefault="002D48EB" w:rsidP="002D48E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336ECCC9" w14:textId="77777777" w:rsidR="002D48EB" w:rsidRDefault="002D48EB" w:rsidP="00F708E8"/>
    <w:p w14:paraId="1AACF070" w14:textId="77777777" w:rsidR="002A3297" w:rsidRDefault="002A3297" w:rsidP="002A3297">
      <w:r>
        <w:t>=======================================</w:t>
      </w:r>
    </w:p>
    <w:p w14:paraId="7790ABDC" w14:textId="77777777" w:rsidR="00F708E8" w:rsidRDefault="00F708E8" w:rsidP="00F708E8"/>
    <w:p w14:paraId="041E1973" w14:textId="77777777" w:rsidR="002A3297" w:rsidRDefault="002A3297" w:rsidP="00F708E8">
      <w:r>
        <w:t xml:space="preserve">List of Use Cases </w:t>
      </w:r>
      <w:r w:rsidRPr="002A3297">
        <w:t>provided by TA2/TA3 Performers:</w:t>
      </w:r>
    </w:p>
    <w:p w14:paraId="11C31471" w14:textId="77777777" w:rsidR="002A3297" w:rsidRDefault="002A3297" w:rsidP="00F708E8"/>
    <w:p w14:paraId="03F3E75B" w14:textId="77777777" w:rsidR="002A3297" w:rsidRDefault="002A3297" w:rsidP="00F708E8">
      <w:hyperlink r:id="rId8" w:history="1">
        <w:r w:rsidRPr="00752929">
          <w:rPr>
            <w:rStyle w:val="Hyperlink"/>
          </w:rPr>
          <w:t>https://datadrivendiscovery.org/wiki/display/work/Use+Cases</w:t>
        </w:r>
      </w:hyperlink>
      <w:r>
        <w:t xml:space="preserve"> </w:t>
      </w:r>
    </w:p>
    <w:p w14:paraId="3EFF394B" w14:textId="77777777" w:rsidR="002A3297" w:rsidRDefault="002A3297" w:rsidP="00F708E8"/>
    <w:p w14:paraId="6045C4AA" w14:textId="4DFF877B" w:rsidR="002A3297" w:rsidRDefault="003F707D" w:rsidP="00F708E8">
      <w:r>
        <w:t xml:space="preserve">Also: </w:t>
      </w:r>
      <w:r w:rsidRPr="003F707D">
        <w:t>Slack channel: #ta2ta3</w:t>
      </w:r>
    </w:p>
    <w:p w14:paraId="5EFD64D4" w14:textId="77777777" w:rsidR="003F707D" w:rsidRDefault="003F707D" w:rsidP="00F708E8"/>
    <w:p w14:paraId="3A120F7A" w14:textId="77777777" w:rsidR="003F707D" w:rsidRDefault="003F707D" w:rsidP="00F708E8">
      <w:bookmarkStart w:id="0" w:name="_GoBack"/>
      <w:bookmarkEnd w:id="0"/>
    </w:p>
    <w:sectPr w:rsidR="003F707D" w:rsidSect="006737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AEC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4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5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0D021CA"/>
    <w:multiLevelType w:val="hybridMultilevel"/>
    <w:tmpl w:val="E3085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E8"/>
    <w:rsid w:val="001A0BB5"/>
    <w:rsid w:val="002A3297"/>
    <w:rsid w:val="002D48EB"/>
    <w:rsid w:val="003F707D"/>
    <w:rsid w:val="006737E4"/>
    <w:rsid w:val="00F7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D1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atadrivendiscovery.org/wiki/pages/viewpage.action?spaceKey=work&amp;title=Primitives+Annotation+Schema" TargetMode="External"/><Relationship Id="rId7" Type="http://schemas.openxmlformats.org/officeDocument/2006/relationships/hyperlink" Target="https://etherpad.datadrivendiscovery.org/p/TA2-TA3_Interface_Discussion" TargetMode="External"/><Relationship Id="rId8" Type="http://schemas.openxmlformats.org/officeDocument/2006/relationships/hyperlink" Target="https://datadrivendiscovery.org/wiki/display/work/Use+Ca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319</Words>
  <Characters>1820</Characters>
  <Application>Microsoft Macintosh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Gil</dc:creator>
  <cp:keywords/>
  <dc:description/>
  <cp:lastModifiedBy>Yolanda Gil</cp:lastModifiedBy>
  <cp:revision>4</cp:revision>
  <dcterms:created xsi:type="dcterms:W3CDTF">2017-04-18T21:37:00Z</dcterms:created>
  <dcterms:modified xsi:type="dcterms:W3CDTF">2017-04-18T22:51:00Z</dcterms:modified>
</cp:coreProperties>
</file>